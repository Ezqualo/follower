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44" w:rsidRPr="00C56786" w:rsidRDefault="00C56786">
      <w:pPr>
        <w:rPr>
          <w:rFonts w:ascii="Arial" w:hAnsi="Arial" w:cs="Arial"/>
          <w:b/>
          <w:sz w:val="32"/>
        </w:rPr>
      </w:pPr>
      <w:r w:rsidRPr="00C56786">
        <w:rPr>
          <w:rFonts w:ascii="Arial" w:hAnsi="Arial" w:cs="Arial"/>
          <w:b/>
          <w:sz w:val="32"/>
          <w:highlight w:val="green"/>
        </w:rPr>
        <w:t xml:space="preserve">CLIENTES MICHELIN </w:t>
      </w:r>
      <w:r>
        <w:rPr>
          <w:rFonts w:ascii="Arial" w:hAnsi="Arial" w:cs="Arial"/>
          <w:b/>
          <w:sz w:val="32"/>
          <w:highlight w:val="green"/>
        </w:rPr>
        <w:t xml:space="preserve">- </w:t>
      </w:r>
      <w:r w:rsidR="0069203C">
        <w:rPr>
          <w:rFonts w:ascii="Arial" w:hAnsi="Arial" w:cs="Arial"/>
          <w:b/>
          <w:sz w:val="32"/>
          <w:highlight w:val="green"/>
        </w:rPr>
        <w:t>FERNANDA, LESLIE, CATERINA Y CAROLINA</w:t>
      </w:r>
      <w:r w:rsidRPr="00C56786">
        <w:rPr>
          <w:rFonts w:ascii="Arial" w:hAnsi="Arial" w:cs="Arial"/>
          <w:b/>
          <w:sz w:val="32"/>
        </w:rPr>
        <w:t xml:space="preserve"> </w:t>
      </w:r>
    </w:p>
    <w:p w:rsidR="00C56786" w:rsidRDefault="00C56786">
      <w:pPr>
        <w:rPr>
          <w:rFonts w:ascii="Arial" w:hAnsi="Arial" w:cs="Arial"/>
        </w:rPr>
      </w:pPr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 xml:space="preserve">Claudia Elizabeth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Velazquez</w:t>
      </w:r>
      <w:proofErr w:type="spellEnd"/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r>
        <w:rPr>
          <w:rFonts w:ascii="Helvetica" w:hAnsi="Helvetica" w:cs="Helvetica"/>
          <w:sz w:val="28"/>
          <w:szCs w:val="28"/>
          <w:lang w:val="es-ES"/>
        </w:rPr>
        <w:t xml:space="preserve">Central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America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Media and Social B2B &amp; B2C</w:t>
      </w:r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hyperlink r:id="rId6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Claudia-elizabeth.velazquez@michelin.com</w:t>
        </w:r>
      </w:hyperlink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hyperlink r:id="rId7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Claudia-elizabeth.velazquez@michelin.com</w:t>
        </w:r>
      </w:hyperlink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 w:rsidR="00B37528">
        <w:rPr>
          <w:rFonts w:ascii="Helvetica" w:hAnsi="Helvetica" w:cs="Helvetica"/>
          <w:sz w:val="28"/>
          <w:szCs w:val="28"/>
          <w:lang w:val="es-ES"/>
        </w:rPr>
        <w:t>442592</w:t>
      </w:r>
      <w:r>
        <w:rPr>
          <w:rFonts w:ascii="Helvetica" w:hAnsi="Helvetica" w:cs="Helvetica"/>
          <w:sz w:val="28"/>
          <w:szCs w:val="28"/>
          <w:lang w:val="es-ES"/>
        </w:rPr>
        <w:t>9132</w:t>
      </w:r>
    </w:p>
    <w:p w:rsid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="00B37528">
        <w:rPr>
          <w:rFonts w:ascii="Helvetica" w:hAnsi="Helvetica" w:cs="Helvetica"/>
          <w:sz w:val="28"/>
          <w:szCs w:val="28"/>
          <w:lang w:val="es-ES"/>
        </w:rPr>
        <w:t>442592</w:t>
      </w:r>
      <w:r>
        <w:rPr>
          <w:rFonts w:ascii="Helvetica" w:hAnsi="Helvetica" w:cs="Helvetica"/>
          <w:sz w:val="28"/>
          <w:szCs w:val="28"/>
          <w:lang w:val="es-ES"/>
        </w:rPr>
        <w:t>9132</w:t>
      </w:r>
      <w:bookmarkStart w:id="0" w:name="_GoBack"/>
      <w:bookmarkEnd w:id="0"/>
    </w:p>
    <w:p w:rsidR="00C56786" w:rsidRPr="00C56786" w:rsidRDefault="00C56786" w:rsidP="00C567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 xml:space="preserve">Eduardo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Hernandez</w:t>
      </w:r>
      <w:proofErr w:type="spellEnd"/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Corporate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&amp;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Commercial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Communication</w:t>
      </w:r>
      <w:proofErr w:type="spellEnd"/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hyperlink r:id="rId8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eduardo.hernandez@michelin.com</w:t>
        </w:r>
      </w:hyperlink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hyperlink r:id="rId9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eduardo.hernandez@michelin.com</w:t>
        </w:r>
      </w:hyperlink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 w:rsidR="00B37528">
        <w:rPr>
          <w:rFonts w:ascii="Helvetica" w:hAnsi="Helvetica" w:cs="Helvetica"/>
          <w:sz w:val="28"/>
          <w:szCs w:val="28"/>
          <w:lang w:val="es-ES"/>
        </w:rPr>
        <w:t>442296</w:t>
      </w:r>
      <w:r>
        <w:rPr>
          <w:rFonts w:ascii="Helvetica" w:hAnsi="Helvetica" w:cs="Helvetica"/>
          <w:sz w:val="28"/>
          <w:szCs w:val="28"/>
          <w:lang w:val="es-ES"/>
        </w:rPr>
        <w:t>1600</w:t>
      </w:r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="00B37528">
        <w:rPr>
          <w:rFonts w:ascii="Helvetica" w:hAnsi="Helvetica" w:cs="Helvetica"/>
          <w:sz w:val="28"/>
          <w:szCs w:val="28"/>
          <w:lang w:val="es-ES"/>
        </w:rPr>
        <w:t>442296</w:t>
      </w:r>
      <w:r>
        <w:rPr>
          <w:rFonts w:ascii="Helvetica" w:hAnsi="Helvetica" w:cs="Helvetica"/>
          <w:sz w:val="28"/>
          <w:szCs w:val="28"/>
          <w:lang w:val="es-ES"/>
        </w:rPr>
        <w:t>1600</w:t>
      </w:r>
    </w:p>
    <w:p w:rsidR="00C56786" w:rsidRDefault="00C56786" w:rsidP="00C567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>Mariana Nieto</w:t>
      </w: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Retail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Marketing &amp;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Signage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MX</w:t>
      </w: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hyperlink r:id="rId10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Mariana.nieto@michelin.com</w:t>
        </w:r>
      </w:hyperlink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hyperlink r:id="rId11" w:history="1">
        <w:r>
          <w:rPr>
            <w:rFonts w:ascii="Helvetica" w:hAnsi="Helvetica" w:cs="Helvetica"/>
            <w:color w:val="0950D0"/>
            <w:sz w:val="28"/>
            <w:szCs w:val="28"/>
            <w:u w:val="single" w:color="0950D0"/>
            <w:lang w:val="es-ES"/>
          </w:rPr>
          <w:t>Mariana.nieto@michelin.com</w:t>
        </w:r>
      </w:hyperlink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 w:rsidR="00B37528">
        <w:rPr>
          <w:rFonts w:ascii="Helvetica" w:hAnsi="Helvetica" w:cs="Helvetica"/>
          <w:sz w:val="28"/>
          <w:szCs w:val="28"/>
          <w:lang w:val="es-ES"/>
        </w:rPr>
        <w:t>442296</w:t>
      </w:r>
      <w:r>
        <w:rPr>
          <w:rFonts w:ascii="Helvetica" w:hAnsi="Helvetica" w:cs="Helvetica"/>
          <w:sz w:val="28"/>
          <w:szCs w:val="28"/>
          <w:lang w:val="es-ES"/>
        </w:rPr>
        <w:t>1674</w:t>
      </w: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="00B37528">
        <w:rPr>
          <w:rFonts w:ascii="Helvetica" w:hAnsi="Helvetica" w:cs="Helvetica"/>
          <w:sz w:val="28"/>
          <w:szCs w:val="28"/>
          <w:lang w:val="es-ES"/>
        </w:rPr>
        <w:t>442239</w:t>
      </w:r>
      <w:r>
        <w:rPr>
          <w:rFonts w:ascii="Helvetica" w:hAnsi="Helvetica" w:cs="Helvetica"/>
          <w:sz w:val="28"/>
          <w:szCs w:val="28"/>
          <w:lang w:val="es-ES"/>
        </w:rPr>
        <w:t>1114</w:t>
      </w:r>
    </w:p>
    <w:p w:rsidR="00C56786" w:rsidRDefault="00C56786" w:rsidP="00C567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>Blanca Quintero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r>
        <w:rPr>
          <w:rFonts w:ascii="Helvetica" w:hAnsi="Helvetica" w:cs="Helvetica"/>
          <w:sz w:val="28"/>
          <w:szCs w:val="28"/>
          <w:lang w:val="es-ES"/>
        </w:rPr>
        <w:t>Asistente de Marketing CAC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hyperlink r:id="rId12" w:history="1">
        <w:r w:rsidR="00C73973" w:rsidRPr="0002101C">
          <w:rPr>
            <w:rStyle w:val="Hipervnculo"/>
            <w:rFonts w:ascii="Helvetica" w:hAnsi="Helvetica" w:cs="Helvetica"/>
            <w:sz w:val="28"/>
            <w:szCs w:val="28"/>
            <w:u w:color="0950D0"/>
            <w:lang w:val="es-ES"/>
          </w:rPr>
          <w:t>Blanca.quintero@michelin.com</w:t>
        </w:r>
      </w:hyperlink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r w:rsidR="00C73973">
        <w:rPr>
          <w:rFonts w:ascii="Helvetica" w:hAnsi="Helvetica" w:cs="Helvetica"/>
          <w:color w:val="0950D0"/>
          <w:sz w:val="28"/>
          <w:szCs w:val="28"/>
          <w:u w:val="single" w:color="0950D0"/>
          <w:lang w:val="es-ES"/>
        </w:rPr>
        <w:fldChar w:fldCharType="begin"/>
      </w:r>
      <w:r w:rsidR="00C73973">
        <w:rPr>
          <w:rFonts w:ascii="Helvetica" w:hAnsi="Helvetica" w:cs="Helvetica"/>
          <w:color w:val="0950D0"/>
          <w:sz w:val="28"/>
          <w:szCs w:val="28"/>
          <w:u w:val="single" w:color="0950D0"/>
          <w:lang w:val="es-ES"/>
        </w:rPr>
        <w:instrText xml:space="preserve"> HYPERLINK "mailto:Blanca.quintero@michelin.com" </w:instrText>
      </w:r>
      <w:r w:rsidR="00C73973">
        <w:rPr>
          <w:rFonts w:ascii="Helvetica" w:hAnsi="Helvetica" w:cs="Helvetica"/>
          <w:color w:val="0950D0"/>
          <w:sz w:val="28"/>
          <w:szCs w:val="28"/>
          <w:u w:val="single" w:color="0950D0"/>
          <w:lang w:val="es-ES"/>
        </w:rPr>
        <w:fldChar w:fldCharType="separate"/>
      </w:r>
      <w:r w:rsidR="00C73973" w:rsidRPr="0002101C">
        <w:rPr>
          <w:rStyle w:val="Hipervnculo"/>
          <w:rFonts w:ascii="Helvetica" w:hAnsi="Helvetica" w:cs="Helvetica"/>
          <w:sz w:val="28"/>
          <w:szCs w:val="28"/>
          <w:u w:color="0950D0"/>
          <w:lang w:val="es-ES"/>
        </w:rPr>
        <w:t>Blanca.quintero@michelin.com</w:t>
      </w:r>
      <w:r w:rsidR="00C73973">
        <w:rPr>
          <w:rFonts w:ascii="Helvetica" w:hAnsi="Helvetica" w:cs="Helvetica"/>
          <w:color w:val="0950D0"/>
          <w:sz w:val="28"/>
          <w:szCs w:val="28"/>
          <w:u w:val="single" w:color="0950D0"/>
          <w:lang w:val="es-ES"/>
        </w:rPr>
        <w:fldChar w:fldCharType="end"/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 w:rsidR="00B37528">
        <w:rPr>
          <w:rFonts w:ascii="Helvetica" w:hAnsi="Helvetica" w:cs="Helvetica"/>
          <w:sz w:val="28"/>
          <w:szCs w:val="28"/>
          <w:lang w:val="es-ES"/>
        </w:rPr>
        <w:t>507831</w:t>
      </w:r>
      <w:r>
        <w:rPr>
          <w:rFonts w:ascii="Helvetica" w:hAnsi="Helvetica" w:cs="Helvetica"/>
          <w:sz w:val="28"/>
          <w:szCs w:val="28"/>
          <w:lang w:val="es-ES"/>
        </w:rPr>
        <w:t>7502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="00B37528">
        <w:rPr>
          <w:rFonts w:ascii="Helvetica" w:hAnsi="Helvetica" w:cs="Helvetica"/>
          <w:sz w:val="28"/>
          <w:szCs w:val="28"/>
          <w:lang w:val="es-ES"/>
        </w:rPr>
        <w:t>507831</w:t>
      </w:r>
      <w:r>
        <w:rPr>
          <w:rFonts w:ascii="Helvetica" w:hAnsi="Helvetica" w:cs="Helvetica"/>
          <w:sz w:val="28"/>
          <w:szCs w:val="28"/>
          <w:lang w:val="es-ES"/>
        </w:rPr>
        <w:t>7502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B37528" w:rsidRDefault="00B37528" w:rsidP="00B375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Nombre: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Thiago Lopes</w:t>
      </w: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Título o puesto: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Gerente de Marketig Operacional CAC</w:t>
      </w: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Empresa: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Michelin</w:t>
      </w: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Mail institucional: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fldChar w:fldCharType="begin"/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instrText xml:space="preserve"> HYPERLINK "mailto:Thiago.lopes@michelin.com" </w:instrTex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fldChar w:fldCharType="separate"/>
      </w:r>
      <w:r w:rsidRPr="00C73973">
        <w:rPr>
          <w:rStyle w:val="Hipervnculo"/>
          <w:rFonts w:ascii="Helvetica" w:eastAsia="Times New Roman" w:hAnsi="Helvetica" w:cs="Arial"/>
          <w:sz w:val="28"/>
          <w:szCs w:val="28"/>
        </w:rPr>
        <w:t>Thiago.lopes@michelin.com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fldChar w:fldCharType="end"/>
      </w: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Mail alterno: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 </w:t>
      </w:r>
      <w:hyperlink r:id="rId13" w:history="1">
        <w:r w:rsidRPr="00C73973">
          <w:rPr>
            <w:rStyle w:val="Hipervnculo"/>
            <w:rFonts w:ascii="Helvetica" w:eastAsia="Times New Roman" w:hAnsi="Helvetica" w:cs="Arial"/>
            <w:sz w:val="28"/>
            <w:szCs w:val="28"/>
          </w:rPr>
          <w:t>Thiago.lopes@michelin.com</w:t>
        </w:r>
      </w:hyperlink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Telefono directo: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507 831 2750</w:t>
      </w:r>
    </w:p>
    <w:p w:rsidR="00B37528" w:rsidRPr="00C73973" w:rsidRDefault="00B37528" w:rsidP="00B37528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WhatsApp: 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507 6378 8295</w:t>
      </w:r>
    </w:p>
    <w:p w:rsidR="00B37528" w:rsidRPr="00C73973" w:rsidRDefault="00B37528" w:rsidP="00C73973">
      <w:pPr>
        <w:numPr>
          <w:ilvl w:val="0"/>
          <w:numId w:val="11"/>
        </w:numPr>
        <w:spacing w:before="100" w:beforeAutospacing="1" w:after="100" w:afterAutospacing="1"/>
        <w:rPr>
          <w:rFonts w:ascii="Helvetica" w:eastAsia="Times New Roman" w:hAnsi="Helvetica" w:cs="Arial"/>
          <w:color w:val="000000"/>
          <w:sz w:val="28"/>
          <w:szCs w:val="28"/>
        </w:rPr>
      </w:pPr>
      <w:r w:rsidRPr="00C73973">
        <w:rPr>
          <w:rFonts w:ascii="Helvetica" w:eastAsia="Times New Roman" w:hAnsi="Helvetica" w:cs="Arial"/>
          <w:b/>
          <w:bCs/>
          <w:color w:val="000000"/>
          <w:sz w:val="28"/>
          <w:szCs w:val="28"/>
        </w:rPr>
        <w:t>Ejecutivas que tienen contacto con dicho cliente:</w:t>
      </w:r>
      <w:r w:rsidRPr="00C73973">
        <w:rPr>
          <w:rFonts w:ascii="Helvetica" w:eastAsia="Times New Roman" w:hAnsi="Helvetica" w:cs="Arial"/>
          <w:color w:val="000000"/>
          <w:sz w:val="28"/>
          <w:szCs w:val="28"/>
        </w:rPr>
        <w:t> Caterina, Fernanda, Carolina, Leslie</w:t>
      </w:r>
    </w:p>
    <w:p w:rsidR="00B37528" w:rsidRPr="00B37528" w:rsidRDefault="00B37528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C56786" w:rsidRPr="00B37528" w:rsidRDefault="00C56786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 xml:space="preserve">Claudia Hernández 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r w:rsidR="00B37528">
        <w:rPr>
          <w:rFonts w:ascii="Helvetica" w:hAnsi="Helvetica" w:cs="Helvetica"/>
          <w:sz w:val="28"/>
          <w:szCs w:val="28"/>
          <w:lang w:val="es-ES"/>
        </w:rPr>
        <w:t xml:space="preserve">Eventos &amp; </w:t>
      </w:r>
      <w:proofErr w:type="spellStart"/>
      <w:r w:rsidR="00B37528">
        <w:rPr>
          <w:rFonts w:ascii="Helvetica" w:hAnsi="Helvetica" w:cs="Helvetica"/>
          <w:sz w:val="28"/>
          <w:szCs w:val="28"/>
          <w:lang w:val="es-ES"/>
        </w:rPr>
        <w:t>Motorsport</w:t>
      </w:r>
      <w:proofErr w:type="spellEnd"/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r w:rsidR="00B37528" w:rsidRPr="00B37528">
        <w:rPr>
          <w:rFonts w:ascii="Helvetica" w:hAnsi="Helvetica" w:cs="Helvetica"/>
          <w:bCs/>
          <w:sz w:val="28"/>
          <w:szCs w:val="28"/>
          <w:lang w:val="es-ES"/>
        </w:rPr>
        <w:t>claudia.hernandez@michelin.com</w:t>
      </w:r>
    </w:p>
    <w:p w:rsidR="00B37528" w:rsidRPr="00B37528" w:rsidRDefault="00C56786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r w:rsidR="00B37528" w:rsidRPr="00B37528">
        <w:rPr>
          <w:rFonts w:ascii="Helvetica" w:hAnsi="Helvetica" w:cs="Helvetica"/>
          <w:sz w:val="28"/>
          <w:szCs w:val="28"/>
          <w:lang w:val="es-ES"/>
        </w:rPr>
        <w:t>claudia.hernandez@michelin.com</w:t>
      </w:r>
    </w:p>
    <w:p w:rsidR="00C56786" w:rsidRPr="00B37528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 w:rsidR="00B37528" w:rsidRPr="00B37528">
        <w:rPr>
          <w:rFonts w:ascii="Helvetica" w:hAnsi="Helvetica" w:cs="Helvetica"/>
          <w:bCs/>
          <w:sz w:val="28"/>
          <w:szCs w:val="28"/>
          <w:lang w:val="es-ES"/>
        </w:rPr>
        <w:t>448005692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="00B37528">
        <w:rPr>
          <w:rFonts w:ascii="Helvetica" w:hAnsi="Helvetica" w:cs="Helvetica"/>
          <w:bCs/>
          <w:sz w:val="28"/>
          <w:szCs w:val="28"/>
          <w:lang w:val="es-ES"/>
        </w:rPr>
        <w:t>4425928166</w:t>
      </w:r>
    </w:p>
    <w:p w:rsidR="00C56786" w:rsidRDefault="00C56786" w:rsidP="00C56786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C56786" w:rsidRDefault="00C56786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73973" w:rsidRDefault="00C73973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73973" w:rsidRDefault="00C73973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73973" w:rsidRDefault="00C73973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73973" w:rsidRDefault="00C73973" w:rsidP="00C5678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 xml:space="preserve">Paulina Rodríguez  </w:t>
      </w: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r>
        <w:rPr>
          <w:rFonts w:ascii="Helvetica" w:hAnsi="Helvetica" w:cs="Helvetica"/>
          <w:sz w:val="28"/>
          <w:szCs w:val="28"/>
          <w:lang w:val="es-ES"/>
        </w:rPr>
        <w:t xml:space="preserve">Marketing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automation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</w:t>
      </w: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r w:rsidRPr="00B37528">
        <w:rPr>
          <w:rFonts w:ascii="Helvetica" w:hAnsi="Helvetica" w:cs="Helvetica"/>
          <w:bCs/>
          <w:sz w:val="28"/>
          <w:szCs w:val="28"/>
          <w:lang w:val="es-ES"/>
        </w:rPr>
        <w:t>paulina.rodriguez@michelin.com</w:t>
      </w:r>
    </w:p>
    <w:p w:rsidR="00B37528" w:rsidRP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r w:rsidRPr="00B37528">
        <w:rPr>
          <w:rFonts w:ascii="Helvetica" w:hAnsi="Helvetica" w:cs="Helvetica"/>
          <w:sz w:val="28"/>
          <w:szCs w:val="28"/>
          <w:lang w:val="es-ES"/>
        </w:rPr>
        <w:t>paulina.rodriguez@michelin.com</w:t>
      </w:r>
    </w:p>
    <w:p w:rsidR="00B37528" w:rsidRP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>
        <w:rPr>
          <w:rFonts w:ascii="Helvetica" w:hAnsi="Helvetica" w:cs="Helvetica"/>
          <w:bCs/>
          <w:sz w:val="28"/>
          <w:szCs w:val="28"/>
          <w:lang w:val="es-ES"/>
        </w:rPr>
        <w:t>442961600</w:t>
      </w: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 w:rsidRPr="00B37528">
        <w:rPr>
          <w:rFonts w:ascii="Helvetica" w:hAnsi="Helvetica" w:cs="Helvetica"/>
          <w:bCs/>
          <w:sz w:val="28"/>
          <w:szCs w:val="28"/>
          <w:lang w:val="es-ES"/>
        </w:rPr>
        <w:t>4423432254</w:t>
      </w:r>
    </w:p>
    <w:p w:rsidR="00B37528" w:rsidRDefault="00B37528" w:rsidP="00B37528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Fernanda, Carolina, Leslie</w:t>
      </w:r>
    </w:p>
    <w:p w:rsidR="0069203C" w:rsidRDefault="0069203C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69203C" w:rsidRDefault="0069203C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69203C" w:rsidRDefault="0069203C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69203C" w:rsidRDefault="0069203C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Nombre: </w:t>
      </w:r>
      <w:r>
        <w:rPr>
          <w:rFonts w:ascii="Helvetica" w:hAnsi="Helvetica" w:cs="Helvetica"/>
          <w:sz w:val="28"/>
          <w:szCs w:val="28"/>
          <w:lang w:val="es-ES"/>
        </w:rPr>
        <w:t xml:space="preserve">Santiago Silva 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Título o puesto: </w:t>
      </w:r>
      <w:r>
        <w:rPr>
          <w:rFonts w:ascii="Helvetica" w:hAnsi="Helvetica" w:cs="Helvetica"/>
          <w:sz w:val="28"/>
          <w:szCs w:val="28"/>
          <w:lang w:val="es-ES"/>
        </w:rPr>
        <w:t xml:space="preserve">Manager de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BFGoodrich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y </w:t>
      </w:r>
      <w:proofErr w:type="spellStart"/>
      <w:r>
        <w:rPr>
          <w:rFonts w:ascii="Helvetica" w:hAnsi="Helvetica" w:cs="Helvetica"/>
          <w:sz w:val="28"/>
          <w:szCs w:val="28"/>
          <w:lang w:val="es-ES"/>
        </w:rPr>
        <w:t>Uniroyal</w:t>
      </w:r>
      <w:proofErr w:type="spellEnd"/>
      <w:r>
        <w:rPr>
          <w:rFonts w:ascii="Helvetica" w:hAnsi="Helvetica" w:cs="Helvetica"/>
          <w:sz w:val="28"/>
          <w:szCs w:val="28"/>
          <w:lang w:val="es-ES"/>
        </w:rPr>
        <w:t xml:space="preserve"> 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Empresa: </w:t>
      </w:r>
      <w:r>
        <w:rPr>
          <w:rFonts w:ascii="Helvetica" w:hAnsi="Helvetica" w:cs="Helvetica"/>
          <w:sz w:val="28"/>
          <w:szCs w:val="28"/>
          <w:lang w:val="es-ES"/>
        </w:rPr>
        <w:t>Michelin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Mail institucional: </w:t>
      </w:r>
      <w:r w:rsidRPr="00C56786">
        <w:rPr>
          <w:rFonts w:ascii="Helvetica" w:hAnsi="Helvetica" w:cs="Helvetica"/>
          <w:bCs/>
          <w:sz w:val="28"/>
          <w:szCs w:val="28"/>
          <w:lang w:val="es-ES"/>
        </w:rPr>
        <w:t>santiago.silva@michelin.com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Mail alterno:</w:t>
      </w:r>
      <w:r>
        <w:rPr>
          <w:rFonts w:ascii="Helvetica" w:hAnsi="Helvetica" w:cs="Helvetica"/>
          <w:sz w:val="28"/>
          <w:szCs w:val="28"/>
          <w:lang w:val="es-ES"/>
        </w:rPr>
        <w:t xml:space="preserve"> </w:t>
      </w:r>
      <w:r w:rsidRPr="00C56786">
        <w:rPr>
          <w:rFonts w:ascii="Helvetica" w:hAnsi="Helvetica" w:cs="Helvetica"/>
          <w:sz w:val="28"/>
          <w:szCs w:val="28"/>
          <w:lang w:val="es-ES"/>
        </w:rPr>
        <w:t>santiago.silva@michelin.com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Telefono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 directo: </w:t>
      </w:r>
      <w:r>
        <w:rPr>
          <w:rFonts w:ascii="Helvetica" w:hAnsi="Helvetica" w:cs="Helvetica"/>
          <w:sz w:val="28"/>
          <w:szCs w:val="28"/>
          <w:lang w:val="es-ES"/>
        </w:rPr>
        <w:t>4421280397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b/>
          <w:bCs/>
          <w:sz w:val="28"/>
          <w:szCs w:val="28"/>
          <w:lang w:val="es-ES"/>
        </w:rPr>
        <w:t>WhatsApp</w:t>
      </w:r>
      <w:proofErr w:type="spellEnd"/>
      <w:r>
        <w:rPr>
          <w:rFonts w:ascii="Helvetica" w:hAnsi="Helvetica" w:cs="Helvetica"/>
          <w:b/>
          <w:bCs/>
          <w:sz w:val="28"/>
          <w:szCs w:val="28"/>
          <w:lang w:val="es-ES"/>
        </w:rPr>
        <w:t xml:space="preserve">: </w:t>
      </w:r>
      <w:r>
        <w:rPr>
          <w:rFonts w:ascii="Helvetica" w:hAnsi="Helvetica" w:cs="Helvetica"/>
          <w:sz w:val="28"/>
          <w:szCs w:val="28"/>
          <w:lang w:val="es-ES"/>
        </w:rPr>
        <w:t>4421280397</w:t>
      </w:r>
    </w:p>
    <w:p w:rsidR="0069203C" w:rsidRDefault="0069203C" w:rsidP="0069203C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b/>
          <w:bCs/>
          <w:sz w:val="28"/>
          <w:szCs w:val="28"/>
          <w:lang w:val="es-ES"/>
        </w:rPr>
        <w:t>Ejecutivas que tienen contacto con dicho cliente:</w:t>
      </w:r>
      <w:r>
        <w:rPr>
          <w:rFonts w:ascii="Helvetica" w:hAnsi="Helvetica" w:cs="Helvetica"/>
          <w:sz w:val="28"/>
          <w:szCs w:val="28"/>
          <w:lang w:val="es-ES"/>
        </w:rPr>
        <w:t xml:space="preserve"> Caterina, Fernanda</w:t>
      </w:r>
    </w:p>
    <w:p w:rsidR="0069203C" w:rsidRDefault="0069203C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</w:p>
    <w:p w:rsidR="00C56786" w:rsidRDefault="00C56786" w:rsidP="00C5678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s-ES"/>
        </w:rPr>
      </w:pPr>
      <w:r>
        <w:rPr>
          <w:rFonts w:ascii="Helvetica" w:hAnsi="Helvetica" w:cs="Helvetica"/>
          <w:sz w:val="28"/>
          <w:szCs w:val="28"/>
          <w:lang w:val="es-ES"/>
        </w:rPr>
        <w:t xml:space="preserve">La imagen a usar es la misma para todos (: </w:t>
      </w:r>
    </w:p>
    <w:p w:rsidR="00C56786" w:rsidRPr="00C56786" w:rsidRDefault="00C56786" w:rsidP="00C56786">
      <w:pPr>
        <w:rPr>
          <w:rFonts w:ascii="Arial" w:hAnsi="Arial" w:cs="Arial"/>
        </w:rPr>
      </w:pPr>
      <w:r>
        <w:rPr>
          <w:rFonts w:ascii="Helvetica" w:hAnsi="Helvetica" w:cs="Helvetica"/>
          <w:noProof/>
          <w:sz w:val="28"/>
          <w:szCs w:val="28"/>
          <w:lang w:val="es-ES"/>
        </w:rPr>
        <w:drawing>
          <wp:inline distT="0" distB="0" distL="0" distR="0">
            <wp:extent cx="1266190" cy="675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786" w:rsidRPr="00C56786" w:rsidSect="000A0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A1D1FDB"/>
    <w:multiLevelType w:val="multilevel"/>
    <w:tmpl w:val="7A42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3A7C4A"/>
    <w:multiLevelType w:val="multilevel"/>
    <w:tmpl w:val="026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0D2918"/>
    <w:multiLevelType w:val="multilevel"/>
    <w:tmpl w:val="78249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FE4ECB"/>
    <w:multiLevelType w:val="multilevel"/>
    <w:tmpl w:val="F25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86"/>
    <w:rsid w:val="000A0944"/>
    <w:rsid w:val="0069203C"/>
    <w:rsid w:val="00B37528"/>
    <w:rsid w:val="00C56786"/>
    <w:rsid w:val="00C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C7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7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786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75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7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786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7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riana.nieto@michelin.com" TargetMode="External"/><Relationship Id="rId12" Type="http://schemas.openxmlformats.org/officeDocument/2006/relationships/hyperlink" Target="mailto:Blanca.quintero@michelin.com" TargetMode="External"/><Relationship Id="rId13" Type="http://schemas.openxmlformats.org/officeDocument/2006/relationships/hyperlink" Target="mailto:Thiago.lopes@michelin.com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laudia-elizabeth.velazquez@michelin.com" TargetMode="External"/><Relationship Id="rId7" Type="http://schemas.openxmlformats.org/officeDocument/2006/relationships/hyperlink" Target="mailto:Claudia-elizabeth.velazquez@michelin.com" TargetMode="External"/><Relationship Id="rId8" Type="http://schemas.openxmlformats.org/officeDocument/2006/relationships/hyperlink" Target="mailto:eduardo.hernandez@michelin.com" TargetMode="External"/><Relationship Id="rId9" Type="http://schemas.openxmlformats.org/officeDocument/2006/relationships/hyperlink" Target="mailto:eduardo.hernandez@michelin.com" TargetMode="External"/><Relationship Id="rId10" Type="http://schemas.openxmlformats.org/officeDocument/2006/relationships/hyperlink" Target="mailto:Mariana.nieto@michel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499</Words>
  <Characters>2746</Characters>
  <Application>Microsoft Macintosh Word</Application>
  <DocSecurity>0</DocSecurity>
  <Lines>22</Lines>
  <Paragraphs>6</Paragraphs>
  <ScaleCrop>false</ScaleCrop>
  <Company>Ezqualo 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MagalyMaya2 Maya </dc:creator>
  <cp:keywords/>
  <dc:description/>
  <cp:lastModifiedBy>MagalyMaya2 Maya </cp:lastModifiedBy>
  <cp:revision>1</cp:revision>
  <dcterms:created xsi:type="dcterms:W3CDTF">2021-04-20T17:03:00Z</dcterms:created>
  <dcterms:modified xsi:type="dcterms:W3CDTF">2021-04-20T18:36:00Z</dcterms:modified>
</cp:coreProperties>
</file>